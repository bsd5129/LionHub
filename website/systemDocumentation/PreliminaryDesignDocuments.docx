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7FD" w:rsidRDefault="003557FD" w:rsidP="003557FD">
      <w:pPr>
        <w:tabs>
          <w:tab w:val="left" w:pos="3365"/>
        </w:tabs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noProof/>
          <w:sz w:val="32"/>
          <w:szCs w:val="32"/>
        </w:rPr>
        <w:drawing>
          <wp:inline distT="0" distB="0" distL="0" distR="0">
            <wp:extent cx="5486400" cy="31381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2A1F" w:rsidRPr="003557FD" w:rsidRDefault="003557FD" w:rsidP="003557FD">
      <w:pPr>
        <w:tabs>
          <w:tab w:val="left" w:pos="3365"/>
        </w:tabs>
        <w:rPr>
          <w:rFonts w:ascii="Calibri" w:hAnsi="Calibri"/>
          <w:b/>
          <w:sz w:val="32"/>
          <w:szCs w:val="32"/>
        </w:rPr>
      </w:pPr>
      <w:r w:rsidRPr="003557FD">
        <w:rPr>
          <w:rFonts w:ascii="Calibri" w:hAnsi="Calibri"/>
          <w:b/>
          <w:sz w:val="32"/>
          <w:szCs w:val="32"/>
        </w:rPr>
        <w:t>Use Cases:</w:t>
      </w:r>
      <w:r w:rsidRPr="003557FD">
        <w:rPr>
          <w:rFonts w:ascii="Calibri" w:hAnsi="Calibri"/>
          <w:b/>
          <w:sz w:val="32"/>
          <w:szCs w:val="32"/>
        </w:rPr>
        <w:tab/>
      </w:r>
    </w:p>
    <w:p w:rsidR="003557FD" w:rsidRPr="003557FD" w:rsidRDefault="003557FD" w:rsidP="003557FD">
      <w:pPr>
        <w:tabs>
          <w:tab w:val="left" w:pos="3365"/>
        </w:tabs>
        <w:rPr>
          <w:rFonts w:ascii="Calibri" w:hAnsi="Calibri"/>
          <w:b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A"/>
          <w:sz w:val="28"/>
          <w:szCs w:val="28"/>
        </w:rPr>
      </w:pPr>
      <w:r w:rsidRPr="003557FD">
        <w:rPr>
          <w:rFonts w:ascii="Calibri" w:hAnsi="Calibri" w:cs="Calibri"/>
          <w:b/>
          <w:bCs/>
          <w:color w:val="00000A"/>
          <w:sz w:val="28"/>
          <w:szCs w:val="28"/>
        </w:rPr>
        <w:t>Title:</w:t>
      </w:r>
      <w:r w:rsidRPr="003557FD">
        <w:rPr>
          <w:rFonts w:ascii="Calibri" w:hAnsi="Calibri" w:cs="Calibri"/>
          <w:b/>
          <w:color w:val="00000A"/>
          <w:sz w:val="28"/>
          <w:szCs w:val="28"/>
        </w:rPr>
        <w:t xml:space="preserve"> Add to Favorites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 xml:space="preserve">Description: </w:t>
      </w:r>
      <w:r w:rsidRPr="003557FD">
        <w:rPr>
          <w:rFonts w:ascii="Calibri" w:hAnsi="Calibri" w:cs="Calibri"/>
          <w:color w:val="00000A"/>
        </w:rPr>
        <w:t xml:space="preserve"> Allows the User to create a link to the Service Data of a Service they plan to utilize often.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Pre-conditions:</w:t>
      </w:r>
    </w:p>
    <w:p w:rsidR="003557FD" w:rsidRPr="003557FD" w:rsidRDefault="003557FD" w:rsidP="003557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</w:rPr>
      </w:pPr>
      <w:r w:rsidRPr="003557FD">
        <w:rPr>
          <w:rFonts w:ascii="Calibri" w:hAnsi="Calibri" w:cs="Calibri"/>
        </w:rPr>
        <w:t>The App is open and has focus.</w:t>
      </w:r>
    </w:p>
    <w:p w:rsidR="003557FD" w:rsidRPr="003557FD" w:rsidRDefault="003557FD" w:rsidP="003557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</w:rPr>
      </w:pPr>
      <w:r w:rsidRPr="003557FD">
        <w:rPr>
          <w:rFonts w:ascii="Calibri" w:hAnsi="Calibri" w:cs="Calibri"/>
        </w:rPr>
        <w:t>The App is displaying the Service Results Screen with the Service Data of a Service.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Post-conditions:</w:t>
      </w:r>
    </w:p>
    <w:p w:rsidR="003557FD" w:rsidRPr="003557FD" w:rsidRDefault="003557FD" w:rsidP="003557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</w:rPr>
      </w:pPr>
      <w:r w:rsidRPr="003557FD">
        <w:rPr>
          <w:rFonts w:ascii="Calibri" w:hAnsi="Calibri" w:cs="Calibri"/>
        </w:rPr>
        <w:t xml:space="preserve">The App displays the Favorites Screen showing </w:t>
      </w:r>
      <w:proofErr w:type="gramStart"/>
      <w:r w:rsidRPr="003557FD">
        <w:rPr>
          <w:rFonts w:ascii="Calibri" w:hAnsi="Calibri" w:cs="Calibri"/>
        </w:rPr>
        <w:t>a the</w:t>
      </w:r>
      <w:proofErr w:type="gramEnd"/>
      <w:r w:rsidRPr="003557FD">
        <w:rPr>
          <w:rFonts w:ascii="Calibri" w:hAnsi="Calibri" w:cs="Calibri"/>
        </w:rPr>
        <w:t xml:space="preserve"> User’s favorite Services including the newly added Service.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Actors: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User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</w:rPr>
      </w:pPr>
      <w:r w:rsidRPr="003557FD">
        <w:rPr>
          <w:rFonts w:ascii="Calibri" w:hAnsi="Calibri" w:cs="Calibri"/>
        </w:rPr>
        <w:t>App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 xml:space="preserve">Main Success Scenario: 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User presses the Add to Favorites Button.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displays a Prompt that asks the User if they would like to add the displayed Service to their favorites.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User presses on the Prompt's yes button.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sets the Favorites Flag to true for the Service Data in the Service Database.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lastRenderedPageBreak/>
        <w:t>The App prepares the Favorites Screen.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queries all Services from the Service Database with a Favorites Flag set to true.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displays the Favorites Screen showing all the User’s Favorite Service List Items.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1: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3A.   The User presses on the Prompt's no button.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4A.   The App displays the Service Results Screen.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 xml:space="preserve">Alternate Flow 2: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1B.   The App receives an interrupt signal from the operating system and loses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2B.   The App regains focus and resumes at the step where it had lost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Default="003557FD" w:rsidP="003557FD">
      <w:pPr>
        <w:tabs>
          <w:tab w:val="left" w:pos="3365"/>
        </w:tabs>
        <w:rPr>
          <w:rFonts w:ascii="Calibri" w:hAnsi="Calibri"/>
          <w:b/>
        </w:rPr>
      </w:pPr>
    </w:p>
    <w:p w:rsidR="003557FD" w:rsidRPr="003557FD" w:rsidRDefault="003557FD" w:rsidP="003557FD">
      <w:pPr>
        <w:tabs>
          <w:tab w:val="left" w:pos="3365"/>
        </w:tabs>
        <w:rPr>
          <w:rFonts w:ascii="Calibri" w:hAnsi="Calibri"/>
          <w:b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/>
          <w:color w:val="00000A"/>
          <w:sz w:val="28"/>
          <w:szCs w:val="28"/>
        </w:rPr>
      </w:pPr>
      <w:r w:rsidRPr="003557FD">
        <w:rPr>
          <w:rFonts w:ascii="Calibri" w:hAnsi="Calibri" w:cs="Calibri"/>
          <w:b/>
          <w:bCs/>
          <w:color w:val="00000A"/>
          <w:sz w:val="28"/>
          <w:szCs w:val="28"/>
        </w:rPr>
        <w:t>Title</w:t>
      </w:r>
      <w:r w:rsidRPr="003557FD">
        <w:rPr>
          <w:rFonts w:ascii="Calibri" w:hAnsi="Calibri" w:cs="Calibri"/>
          <w:b/>
          <w:color w:val="00000A"/>
          <w:sz w:val="28"/>
          <w:szCs w:val="28"/>
        </w:rPr>
        <w:t>: Call Phone Number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Description:</w:t>
      </w:r>
      <w:r w:rsidRPr="003557FD">
        <w:rPr>
          <w:rFonts w:ascii="Calibri" w:hAnsi="Calibri" w:cs="Calibri"/>
          <w:color w:val="00000A"/>
        </w:rPr>
        <w:t xml:space="preserve">  Allows the User to easily call a Service's contact phone number.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Pre-conditions:</w:t>
      </w:r>
    </w:p>
    <w:p w:rsidR="003557FD" w:rsidRPr="003557FD" w:rsidRDefault="003557FD" w:rsidP="003557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is open and has focus.</w:t>
      </w:r>
    </w:p>
    <w:p w:rsidR="003557FD" w:rsidRPr="003557FD" w:rsidRDefault="003557FD" w:rsidP="003557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is displaying the Service Results Screen.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Post-conditions:</w:t>
      </w:r>
    </w:p>
    <w:p w:rsidR="003557FD" w:rsidRPr="003557FD" w:rsidRDefault="003557FD" w:rsidP="003557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opens the Operating System's default phone dialing application and dials the number that the User clicked on.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Actors: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User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App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 xml:space="preserve">Main Success Scenario: 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User presses on the Service's phone number.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displays a Prompt that asks the User if they would like to call the phone number.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User presses on the Prompt's yes button.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requests that the Operating System open its default phone dialing application and call the Service's phone number.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phone dialing application launches and takes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811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1:</w:t>
      </w:r>
      <w:r w:rsidRPr="003557FD">
        <w:rPr>
          <w:rFonts w:ascii="Calibri" w:hAnsi="Calibri" w:cs="Calibri"/>
          <w:color w:val="00000A"/>
        </w:rPr>
        <w:t xml:space="preserve">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3A.   The User presses on the Prompt's no button.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4A.   The App displays the Service Results Screen.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811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2:</w:t>
      </w:r>
      <w:r w:rsidRPr="003557FD">
        <w:rPr>
          <w:rFonts w:ascii="Calibri" w:hAnsi="Calibri" w:cs="Calibri"/>
          <w:color w:val="00000A"/>
        </w:rPr>
        <w:t xml:space="preserve">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1B.   The App receives an interrupt signal from the operating system and loses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2B.   The App regains focus and resumes at the step where it had lost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mbria" w:hAnsi="Cambria" w:cs="Cambria"/>
          <w:color w:val="00000A"/>
        </w:rPr>
      </w:pPr>
    </w:p>
    <w:p w:rsidR="003557FD" w:rsidRPr="003557FD" w:rsidRDefault="003557FD" w:rsidP="003557FD">
      <w:pPr>
        <w:tabs>
          <w:tab w:val="left" w:pos="3365"/>
        </w:tabs>
        <w:rPr>
          <w:rFonts w:ascii="Calibri" w:hAnsi="Calibri"/>
          <w:b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A"/>
          <w:sz w:val="28"/>
          <w:szCs w:val="28"/>
        </w:rPr>
      </w:pPr>
      <w:r w:rsidRPr="003557FD">
        <w:rPr>
          <w:rFonts w:ascii="Calibri" w:hAnsi="Calibri" w:cs="Calibri"/>
          <w:b/>
          <w:bCs/>
          <w:color w:val="00000A"/>
          <w:sz w:val="28"/>
          <w:szCs w:val="28"/>
        </w:rPr>
        <w:t>Title:</w:t>
      </w:r>
      <w:r w:rsidRPr="003557FD">
        <w:rPr>
          <w:rFonts w:ascii="Calibri" w:hAnsi="Calibri" w:cs="Calibri"/>
          <w:b/>
          <w:color w:val="00000A"/>
          <w:sz w:val="28"/>
          <w:szCs w:val="28"/>
        </w:rPr>
        <w:t xml:space="preserve"> Delete Favorite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Description:</w:t>
      </w:r>
      <w:r w:rsidRPr="003557FD">
        <w:rPr>
          <w:rFonts w:ascii="Calibri" w:hAnsi="Calibri" w:cs="Calibri"/>
          <w:color w:val="00000A"/>
        </w:rPr>
        <w:t xml:space="preserve">  Allows the User to navigate to the Favorites Screen and remove a Favorite Service.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Pre-conditions:</w:t>
      </w:r>
    </w:p>
    <w:p w:rsidR="003557FD" w:rsidRPr="003557FD" w:rsidRDefault="003557FD" w:rsidP="003557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is open and has focus.</w:t>
      </w:r>
    </w:p>
    <w:p w:rsidR="003557FD" w:rsidRPr="003557FD" w:rsidRDefault="003557FD" w:rsidP="003557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is displaying the Favorites Screen.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Post-conditions:</w:t>
      </w:r>
    </w:p>
    <w:p w:rsidR="003557FD" w:rsidRPr="003557FD" w:rsidRDefault="003557FD" w:rsidP="003557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displays the Favorites Screen containing the updated Favorites List Items.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Actors: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User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App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Main Success Scenario:</w:t>
      </w:r>
      <w:r w:rsidRPr="003557FD">
        <w:rPr>
          <w:rFonts w:ascii="Calibri" w:hAnsi="Calibri" w:cs="Calibri"/>
          <w:color w:val="00000A"/>
        </w:rPr>
        <w:t xml:space="preserve"> 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User swipes left over a Service List Item on the Favorites Screen.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moves the Service List Item left and displays a Delete Button to the right of the Service List Item.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User presses the Delete Button.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finds the Service Data from the Service Database for the selected Service.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sets the Favorites Flag to false.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queries all Services from the Service Database with a Favorites Flag set to true.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 xml:space="preserve">The App displays the Favorites Screen showing all the User’s </w:t>
      </w:r>
      <w:proofErr w:type="spellStart"/>
      <w:r w:rsidRPr="003557FD">
        <w:rPr>
          <w:rFonts w:ascii="Calibri" w:hAnsi="Calibri" w:cs="Calibri"/>
          <w:color w:val="00000A"/>
        </w:rPr>
        <w:t>Favorited</w:t>
      </w:r>
      <w:proofErr w:type="spellEnd"/>
      <w:r w:rsidRPr="003557FD">
        <w:rPr>
          <w:rFonts w:ascii="Calibri" w:hAnsi="Calibri" w:cs="Calibri"/>
          <w:color w:val="00000A"/>
        </w:rPr>
        <w:t xml:space="preserve"> List Items.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1: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6A.   The User swipes right on the Service List Item that has been swiped left.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7A.   The App removes the Delete Button and moves the Service List Item to its original location on the Favorites Screen.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 xml:space="preserve">Alternate Flow 2: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1A.   The App receives an interrupt signal from the operating system and loses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2A.   The App regains focus and resumes at the step where it had lost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tabs>
          <w:tab w:val="left" w:pos="3365"/>
        </w:tabs>
        <w:rPr>
          <w:rFonts w:ascii="Calibri" w:hAnsi="Calibri"/>
          <w:b/>
        </w:rPr>
      </w:pPr>
    </w:p>
    <w:p w:rsidR="003557FD" w:rsidRPr="003557FD" w:rsidRDefault="003557FD" w:rsidP="003557FD">
      <w:pPr>
        <w:tabs>
          <w:tab w:val="left" w:pos="3365"/>
        </w:tabs>
        <w:rPr>
          <w:rFonts w:ascii="Calibri" w:hAnsi="Calibri"/>
          <w:b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/>
          <w:color w:val="00000A"/>
          <w:sz w:val="28"/>
          <w:szCs w:val="28"/>
        </w:rPr>
      </w:pPr>
      <w:r w:rsidRPr="003557FD">
        <w:rPr>
          <w:rFonts w:ascii="Calibri" w:hAnsi="Calibri" w:cs="Calibri"/>
          <w:b/>
          <w:bCs/>
          <w:color w:val="00000A"/>
          <w:sz w:val="28"/>
          <w:szCs w:val="28"/>
        </w:rPr>
        <w:t>Title</w:t>
      </w:r>
      <w:r w:rsidRPr="003557FD">
        <w:rPr>
          <w:rFonts w:ascii="Calibri" w:hAnsi="Calibri" w:cs="Calibri"/>
          <w:b/>
          <w:color w:val="00000A"/>
          <w:sz w:val="28"/>
          <w:szCs w:val="28"/>
        </w:rPr>
        <w:t>: Event Search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Description:</w:t>
      </w:r>
      <w:r w:rsidRPr="003557FD">
        <w:rPr>
          <w:rFonts w:ascii="Calibri" w:hAnsi="Calibri" w:cs="Calibri"/>
          <w:color w:val="00000A"/>
        </w:rPr>
        <w:t xml:space="preserve">   Allows the User to search a list of available Events at Penn State Harrisburg in the selected month.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Pre-conditions:</w:t>
      </w:r>
    </w:p>
    <w:p w:rsidR="003557FD" w:rsidRPr="003557FD" w:rsidRDefault="003557FD" w:rsidP="003557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User has successfully installed the App.</w:t>
      </w:r>
    </w:p>
    <w:p w:rsidR="003557FD" w:rsidRPr="003557FD" w:rsidRDefault="003557FD" w:rsidP="003557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is open and displaying the Home Screen.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Post-conditions:</w:t>
      </w:r>
    </w:p>
    <w:p w:rsidR="003557FD" w:rsidRPr="003557FD" w:rsidRDefault="003557FD" w:rsidP="003557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displays the Event Results Screen for the User.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Actors: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User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App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 xml:space="preserve">Main Success Scenario: 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User presses the Events Home List Item.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displays the Event Search Screen.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 xml:space="preserve">The User </w:t>
      </w:r>
      <w:proofErr w:type="gramStart"/>
      <w:r w:rsidRPr="003557FD">
        <w:rPr>
          <w:rFonts w:ascii="Calibri" w:hAnsi="Calibri" w:cs="Calibri"/>
          <w:color w:val="00000A"/>
        </w:rPr>
        <w:t>select</w:t>
      </w:r>
      <w:proofErr w:type="gramEnd"/>
      <w:r w:rsidRPr="003557FD">
        <w:rPr>
          <w:rFonts w:ascii="Calibri" w:hAnsi="Calibri" w:cs="Calibri"/>
          <w:color w:val="00000A"/>
        </w:rPr>
        <w:t xml:space="preserve"> a month with the provided Dropdown Menu.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queries the Event Database for a list of Event names for the selected month.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displays the list of Events.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The User presses an Event List Item on the Event Search Screen.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The App queries the Event Database for the Event Data of the selected Event.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The App displays the Event Results Screen with the Event Data that was found.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1</w:t>
      </w:r>
      <w:r w:rsidRPr="003557FD">
        <w:rPr>
          <w:rFonts w:ascii="Calibri" w:hAnsi="Calibri" w:cs="Calibri"/>
          <w:color w:val="00000A"/>
        </w:rPr>
        <w:t xml:space="preserve">: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5A.   The App didn't find any Events the selected month from the Event Database.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6A.   The App displays an Error Message indicating that no Events were found for that month.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7A.   The User presses the OK Button on the Error message.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8A.   The App displays the Event Search Screen.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 xml:space="preserve">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2</w:t>
      </w:r>
      <w:r w:rsidRPr="003557FD">
        <w:rPr>
          <w:rFonts w:ascii="Calibri" w:hAnsi="Calibri" w:cs="Calibri"/>
          <w:color w:val="00000A"/>
        </w:rPr>
        <w:t xml:space="preserve">: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1B.   The App receives an interrupt signal from the operating system and loses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2B.   The App regains focus and resumes at the step where it had lost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 xml:space="preserve"> </w:t>
      </w:r>
    </w:p>
    <w:p w:rsidR="003557FD" w:rsidRPr="003557FD" w:rsidRDefault="003557FD" w:rsidP="003557FD">
      <w:pPr>
        <w:tabs>
          <w:tab w:val="left" w:pos="3365"/>
        </w:tabs>
        <w:rPr>
          <w:rFonts w:ascii="Calibri" w:hAnsi="Calibri"/>
          <w:b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A"/>
          <w:sz w:val="28"/>
          <w:szCs w:val="28"/>
        </w:rPr>
      </w:pPr>
      <w:r w:rsidRPr="003557FD">
        <w:rPr>
          <w:rFonts w:ascii="Calibri" w:hAnsi="Calibri" w:cs="Calibri"/>
          <w:b/>
          <w:bCs/>
          <w:color w:val="00000A"/>
          <w:sz w:val="28"/>
          <w:szCs w:val="28"/>
        </w:rPr>
        <w:t>Title:</w:t>
      </w:r>
      <w:r w:rsidRPr="003557FD">
        <w:rPr>
          <w:rFonts w:ascii="Calibri" w:hAnsi="Calibri" w:cs="Calibri"/>
          <w:b/>
          <w:color w:val="00000A"/>
          <w:sz w:val="28"/>
          <w:szCs w:val="28"/>
        </w:rPr>
        <w:t xml:space="preserve"> Favorites Search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Description:</w:t>
      </w:r>
      <w:r w:rsidRPr="003557FD">
        <w:rPr>
          <w:rFonts w:ascii="Calibri" w:hAnsi="Calibri" w:cs="Calibri"/>
          <w:color w:val="00000A"/>
        </w:rPr>
        <w:t xml:space="preserve">  Allows the User to navigate to the Favorites Screen and select Favorite Services.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Pre-conditions:</w:t>
      </w:r>
    </w:p>
    <w:p w:rsidR="003557FD" w:rsidRPr="003557FD" w:rsidRDefault="003557FD" w:rsidP="003557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is open and has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Post-conditions:</w:t>
      </w:r>
    </w:p>
    <w:p w:rsidR="003557FD" w:rsidRPr="003557FD" w:rsidRDefault="003557FD" w:rsidP="003557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displays the Service Results Screen containing Service Data for the Service selected by the User.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Actors: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User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App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Main Success Scenario:</w:t>
      </w:r>
      <w:r w:rsidRPr="003557FD">
        <w:rPr>
          <w:rFonts w:ascii="Calibri" w:hAnsi="Calibri" w:cs="Calibri"/>
          <w:color w:val="00000A"/>
        </w:rPr>
        <w:t xml:space="preserve"> 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User presses the Favorites Menu Button.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prepares the Favorites Screen.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queries all Services from the Service Database with a Favorites Flag set to true.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displays the Favorites Screen with the User’s Favorite Service List Items.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User presses a Favorites List Item on the Favorites Screen.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finds the Service Data from the Service Database for the selected Service List Item.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displays the Service Results Screen with the Service Data that was found.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1:</w:t>
      </w:r>
      <w:r w:rsidRPr="003557FD">
        <w:rPr>
          <w:rFonts w:ascii="Calibri" w:hAnsi="Calibri" w:cs="Calibri"/>
          <w:color w:val="00000A"/>
        </w:rPr>
        <w:t xml:space="preserve">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1A.   The App receives an interrupt signal from the operating system and loses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2A.   The App regains focus and resumes at the step where it had lost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tabs>
          <w:tab w:val="left" w:pos="3365"/>
        </w:tabs>
        <w:rPr>
          <w:rFonts w:ascii="Calibri" w:hAnsi="Calibri"/>
          <w:b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Times" w:hAnsi="Times" w:cs="Times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b/>
          <w:color w:val="00000A"/>
          <w:sz w:val="28"/>
          <w:szCs w:val="28"/>
        </w:rPr>
      </w:pPr>
      <w:r w:rsidRPr="003557FD">
        <w:rPr>
          <w:rFonts w:ascii="Times" w:hAnsi="Times" w:cs="Times"/>
          <w:b/>
          <w:bCs/>
          <w:color w:val="00000A"/>
          <w:sz w:val="28"/>
          <w:szCs w:val="28"/>
        </w:rPr>
        <w:t>Title</w:t>
      </w:r>
      <w:r w:rsidRPr="003557FD">
        <w:rPr>
          <w:rFonts w:ascii="Times" w:hAnsi="Times" w:cs="Times"/>
          <w:b/>
          <w:color w:val="00000A"/>
          <w:sz w:val="28"/>
          <w:szCs w:val="28"/>
        </w:rPr>
        <w:t>: Room Search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b/>
          <w:bCs/>
          <w:color w:val="00000A"/>
        </w:rPr>
        <w:t>Description:</w:t>
      </w:r>
      <w:r w:rsidRPr="003557FD">
        <w:rPr>
          <w:rFonts w:ascii="Times" w:hAnsi="Times" w:cs="Times"/>
          <w:color w:val="00000A"/>
        </w:rPr>
        <w:t xml:space="preserve">  Allows the User to search for information about a specific Room on the PSU Harrisburg campus.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b/>
          <w:bCs/>
          <w:color w:val="00000A"/>
        </w:rPr>
        <w:t>Pre-conditions:</w:t>
      </w:r>
    </w:p>
    <w:p w:rsidR="003557FD" w:rsidRPr="003557FD" w:rsidRDefault="003557FD" w:rsidP="003557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The App is open and has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b/>
          <w:bCs/>
          <w:color w:val="00000A"/>
        </w:rPr>
        <w:t>Post-conditions:</w:t>
      </w:r>
    </w:p>
    <w:p w:rsidR="003557FD" w:rsidRPr="003557FD" w:rsidRDefault="003557FD" w:rsidP="003557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The App displays the Room Results Screen for the User.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Times" w:hAnsi="Times" w:cs="Times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b/>
          <w:bCs/>
          <w:color w:val="00000A"/>
        </w:rPr>
        <w:t>Actors: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User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App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b/>
          <w:bCs/>
          <w:color w:val="00000A"/>
        </w:rPr>
        <w:t xml:space="preserve">Main Success Scenario: 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The User presses the Room Menu Button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The App displays the Room Search Screen.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The User enters a Room Number with the provided Text Box and Building Name with the provided Dropdown Menu.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The User presses the Search Button.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The App finds the Room Data from the Room Database.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The App formats the found Room Data.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The App displays the Room Results Screen with the formatted Room Data.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Times" w:hAnsi="Times" w:cs="Times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b/>
          <w:bCs/>
          <w:color w:val="00000A"/>
        </w:rPr>
        <w:t>Alternate Flow 1</w:t>
      </w:r>
      <w:r w:rsidRPr="003557FD">
        <w:rPr>
          <w:rFonts w:ascii="Times" w:hAnsi="Times" w:cs="Times"/>
          <w:color w:val="00000A"/>
        </w:rPr>
        <w:t xml:space="preserve">: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3A.   The App cannot find the Room Data from the Room Database.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4A.   The App displays an Error Message indicating that the room wasn't found.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5A.   The User presses the ok button on the Error message.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6A.   The App displays the Room Search Screen.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 xml:space="preserve">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b/>
          <w:bCs/>
          <w:color w:val="00000A"/>
        </w:rPr>
        <w:t>Alternate Flow 2</w:t>
      </w:r>
      <w:r w:rsidRPr="003557FD">
        <w:rPr>
          <w:rFonts w:ascii="Times" w:hAnsi="Times" w:cs="Times"/>
          <w:color w:val="00000A"/>
        </w:rPr>
        <w:t xml:space="preserve">: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 xml:space="preserve">1B.   </w:t>
      </w:r>
      <w:r w:rsidRPr="003557FD">
        <w:rPr>
          <w:rFonts w:ascii="Calibri" w:hAnsi="Calibri" w:cs="Calibri"/>
          <w:color w:val="00000A"/>
        </w:rPr>
        <w:t xml:space="preserve">The </w:t>
      </w:r>
      <w:r w:rsidRPr="003557FD">
        <w:rPr>
          <w:rFonts w:ascii="Times" w:hAnsi="Times" w:cs="Times"/>
          <w:color w:val="00000A"/>
        </w:rPr>
        <w:t>App receives an interrupt signal from the operating system and loses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 xml:space="preserve">2B.   </w:t>
      </w:r>
      <w:r w:rsidRPr="003557FD">
        <w:rPr>
          <w:rFonts w:ascii="Calibri" w:hAnsi="Calibri" w:cs="Calibri"/>
          <w:color w:val="00000A"/>
        </w:rPr>
        <w:t xml:space="preserve">The </w:t>
      </w:r>
      <w:r w:rsidRPr="003557FD">
        <w:rPr>
          <w:rFonts w:ascii="Times" w:hAnsi="Times" w:cs="Times"/>
          <w:color w:val="00000A"/>
        </w:rPr>
        <w:t>App regains focus and resumes at the step where it had lost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Times" w:hAnsi="Times" w:cs="Times"/>
          <w:color w:val="00000A"/>
        </w:rPr>
      </w:pPr>
    </w:p>
    <w:p w:rsidR="003557FD" w:rsidRPr="003557FD" w:rsidRDefault="003557FD" w:rsidP="003557FD">
      <w:pPr>
        <w:tabs>
          <w:tab w:val="left" w:pos="3365"/>
        </w:tabs>
        <w:rPr>
          <w:rFonts w:ascii="Calibri" w:hAnsi="Calibri"/>
          <w:b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spacing w:after="200"/>
        <w:rPr>
          <w:rFonts w:ascii="Cambria" w:hAnsi="Cambria" w:cs="Cambria"/>
          <w:b/>
          <w:color w:val="00000A"/>
          <w:sz w:val="28"/>
          <w:szCs w:val="28"/>
        </w:rPr>
      </w:pPr>
      <w:r w:rsidRPr="003557FD">
        <w:rPr>
          <w:rFonts w:ascii="Calibri" w:hAnsi="Calibri" w:cs="Calibri"/>
          <w:b/>
          <w:bCs/>
          <w:color w:val="00000A"/>
          <w:sz w:val="28"/>
          <w:szCs w:val="28"/>
        </w:rPr>
        <w:t>Title</w:t>
      </w:r>
      <w:r w:rsidRPr="003557FD">
        <w:rPr>
          <w:rFonts w:ascii="Calibri" w:hAnsi="Calibri" w:cs="Calibri"/>
          <w:b/>
          <w:color w:val="00000A"/>
          <w:sz w:val="28"/>
          <w:szCs w:val="28"/>
        </w:rPr>
        <w:t>: Scavenger Hunt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spacing w:after="200"/>
        <w:rPr>
          <w:rFonts w:ascii="Cambria" w:hAnsi="Cambria" w:cs="Cambria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Description:</w:t>
      </w:r>
      <w:r w:rsidRPr="003557FD">
        <w:rPr>
          <w:rFonts w:ascii="Calibri" w:hAnsi="Calibri" w:cs="Calibri"/>
          <w:color w:val="00000A"/>
        </w:rPr>
        <w:t xml:space="preserve">  Enables the User to begin self-guided tour throughout the PSU Harrisburg campus learning about all the key information that is needed to be a successful member of the Penn State society.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Pre-conditions:</w:t>
      </w:r>
    </w:p>
    <w:p w:rsidR="003557FD" w:rsidRPr="003557FD" w:rsidRDefault="003557FD" w:rsidP="003557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is open and has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Post-conditions:</w:t>
      </w:r>
    </w:p>
    <w:p w:rsidR="003557FD" w:rsidRPr="003557FD" w:rsidRDefault="003557FD" w:rsidP="003557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finds a Scavenger Hunt Clue that is not marked as solved and makes it the Current Clue.</w:t>
      </w:r>
    </w:p>
    <w:p w:rsidR="003557FD" w:rsidRPr="003557FD" w:rsidRDefault="003557FD" w:rsidP="003557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Cambria"/>
          <w:color w:val="00000A"/>
        </w:rPr>
      </w:pPr>
      <w:r w:rsidRPr="003557FD">
        <w:rPr>
          <w:rFonts w:ascii="Calibri" w:hAnsi="Calibri" w:cs="Calibri"/>
          <w:color w:val="00000A"/>
        </w:rPr>
        <w:t>The App displays the Scavenger Hunt Screen with the Current Clue's Clue Description and, if it exists, the Current Clue's Clue Picture.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Actors: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User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App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 xml:space="preserve">Main Success Scenario: 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User presses the Scavenger Hunt Menu Button.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prepares the Scavenger Hunt Screen.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finds the first unsolved Scavenger Hunt Clue.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displays the Scavenger Hunt Screen.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 xml:space="preserve">The User enters their answer into the Text Box, if </w:t>
      </w:r>
      <w:proofErr w:type="gramStart"/>
      <w:r w:rsidRPr="003557FD">
        <w:rPr>
          <w:rFonts w:ascii="Calibri" w:hAnsi="Calibri" w:cs="Calibri"/>
          <w:color w:val="00000A"/>
        </w:rPr>
        <w:t>it was provided by the Screen</w:t>
      </w:r>
      <w:proofErr w:type="gramEnd"/>
      <w:r w:rsidRPr="003557FD">
        <w:rPr>
          <w:rFonts w:ascii="Calibri" w:hAnsi="Calibri" w:cs="Calibri"/>
          <w:color w:val="00000A"/>
        </w:rPr>
        <w:t>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User presses the Scavenger Hunt Check Button.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finds that the Current Clue's Clue Solution requires GPS Coordinates.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requests the Device's GPS Status from the Operating System and determines that the GPS is enabled and the Device has a GPS signal.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gathers the user's current GPS Coordinates.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Cambria"/>
          <w:color w:val="00000A"/>
        </w:rPr>
      </w:pPr>
      <w:r w:rsidRPr="003557FD">
        <w:rPr>
          <w:rFonts w:ascii="Calibri" w:hAnsi="Calibri" w:cs="Calibri"/>
          <w:color w:val="00000A"/>
        </w:rPr>
        <w:t>The App determines that current GPS Coordinates are within a 16 meter radius of the Current Clue's Clue Solution's GPS Coordinates.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marks Current Clue as solved.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finds the Scavenger Hunt Clue that follows the Current Clue.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sets the Current Clue to the found Scavenger Hunt Clue.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Cambria"/>
          <w:color w:val="00000A"/>
        </w:rPr>
      </w:pPr>
      <w:r w:rsidRPr="003557FD">
        <w:rPr>
          <w:rFonts w:ascii="Calibri" w:hAnsi="Calibri" w:cs="Calibri"/>
          <w:color w:val="00000A"/>
        </w:rPr>
        <w:t>The App displays the Scavenger Hunt Screen with the Current Clue's Clue Description and if it exists, the Current Clue's Clue Picture.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1: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7A.   The App finds that the Current Clue's Clue Solution requires a String.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8A.   The App determines that the String in the Text Box matches (case-insensitive) the Current Clue's Clue Solution's String.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9A.   The App resumes Main Success Scenario at step 11.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2: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7B.   The App finds that the Current Clue's Clue Solution requires a String.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8B.   The App determines that the String in the Text Box does not match (case-insensitive) the Current Clue's Clue Solution's String.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9B.   The App displays an Error Message indicating the User's input was incorrect.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10B.   The User presses the ok button on the Error Message.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11B.   The App resumes Main Success Scenario at step 5.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mbria" w:hAnsi="Cambria" w:cs="Cambria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3</w:t>
      </w:r>
      <w:r w:rsidRPr="003557FD">
        <w:rPr>
          <w:rFonts w:ascii="Calibri" w:hAnsi="Calibri" w:cs="Calibri"/>
          <w:color w:val="00000A"/>
        </w:rPr>
        <w:t>: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81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 xml:space="preserve">       10C.   The App determines that current GPS Coordinates are not within a 16 meters of the Current Clue's Clue Solution's GPS Coordinates.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11C.   The App displays an Error Message indicating that the User is in the wrong location.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12C.   The User presses the ok button on the Error Message.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13C.   The App resumes Main Success Scenario at step 5.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mbria" w:hAnsi="Cambria" w:cs="Cambria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4</w:t>
      </w:r>
      <w:r w:rsidRPr="003557FD">
        <w:rPr>
          <w:rFonts w:ascii="Calibri" w:hAnsi="Calibri" w:cs="Calibri"/>
          <w:color w:val="00000A"/>
        </w:rPr>
        <w:t xml:space="preserve">: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81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 xml:space="preserve">       12D.   The App cannot find the Scavenger Hunt Clue that follows the Current Clue.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13D.   The App displays an Error Message indicating that the User has completed the Scavenger Hunt.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14D.   The User presses the ok button on the Error Message.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15D.   The App resets the Scavenger Hunt.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16D.   The App sets the Current Clue to the first Scavenger Hunt Clue.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17D.   The App resumes Main Success Scenario at step 14.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811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mbria" w:hAnsi="Cambria" w:cs="Cambria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5</w:t>
      </w:r>
      <w:r w:rsidRPr="003557FD">
        <w:rPr>
          <w:rFonts w:ascii="Calibri" w:hAnsi="Calibri" w:cs="Calibri"/>
          <w:color w:val="00000A"/>
        </w:rPr>
        <w:t xml:space="preserve">: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5E.   The User presses the Scavenger Hunt Hint Button.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6E.   The App determines the next Clue Description that will be displayed for the Current Clue.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7E.   The App displays the new Clue Description on the Scavenger Hunt Screen.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8E.   The App resumes Main Success Scenario at step 5.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811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mbria" w:hAnsi="Cambria" w:cs="Cambria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6</w:t>
      </w:r>
      <w:r w:rsidRPr="003557FD">
        <w:rPr>
          <w:rFonts w:ascii="Calibri" w:hAnsi="Calibri" w:cs="Calibri"/>
          <w:color w:val="00000A"/>
        </w:rPr>
        <w:t xml:space="preserve">: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8F.   The App requests the Device's GPS Status from the Operating System and determines that the GPS is either disabled or the Device does not have a GPS signal.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9F.    The App displays an Error Message indicating that the User should check their GPS settings.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10F.   The User presses the ok button on the Error Message.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11F.   The App resumes Main Success Scenario at step 5.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811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mbria" w:hAnsi="Cambria" w:cs="Cambria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7</w:t>
      </w:r>
      <w:r w:rsidRPr="003557FD">
        <w:rPr>
          <w:rFonts w:ascii="Calibri" w:hAnsi="Calibri" w:cs="Calibri"/>
          <w:color w:val="00000A"/>
        </w:rPr>
        <w:t xml:space="preserve">: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1G.   The App receives an interrupt signal from the operating system and looses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2G.   The App regains focus and resumes at the step where it had lost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mbria" w:hAnsi="Cambria" w:cs="Cambria"/>
          <w:color w:val="00000A"/>
        </w:rPr>
      </w:pPr>
    </w:p>
    <w:p w:rsidR="003557FD" w:rsidRPr="003557FD" w:rsidRDefault="003557FD" w:rsidP="003557FD">
      <w:pPr>
        <w:tabs>
          <w:tab w:val="left" w:pos="3365"/>
        </w:tabs>
        <w:rPr>
          <w:rFonts w:ascii="Calibri" w:hAnsi="Calibri"/>
          <w:b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/>
          <w:color w:val="00000A"/>
          <w:sz w:val="28"/>
          <w:szCs w:val="28"/>
        </w:rPr>
      </w:pPr>
      <w:r w:rsidRPr="003557FD">
        <w:rPr>
          <w:rFonts w:ascii="Calibri" w:hAnsi="Calibri" w:cs="Calibri"/>
          <w:b/>
          <w:bCs/>
          <w:color w:val="00000A"/>
          <w:sz w:val="28"/>
          <w:szCs w:val="28"/>
        </w:rPr>
        <w:t>Title</w:t>
      </w:r>
      <w:r w:rsidRPr="003557FD">
        <w:rPr>
          <w:rFonts w:ascii="Calibri" w:hAnsi="Calibri" w:cs="Calibri"/>
          <w:b/>
          <w:color w:val="00000A"/>
          <w:sz w:val="28"/>
          <w:szCs w:val="28"/>
        </w:rPr>
        <w:t>: Service Search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Description:</w:t>
      </w:r>
      <w:r w:rsidRPr="003557FD">
        <w:rPr>
          <w:rFonts w:ascii="Calibri" w:hAnsi="Calibri" w:cs="Calibri"/>
          <w:color w:val="00000A"/>
        </w:rPr>
        <w:t xml:space="preserve">  Allows the User to filter through a list of Services and select one to learn more about.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Pre-conditions:</w:t>
      </w:r>
    </w:p>
    <w:p w:rsidR="003557FD" w:rsidRPr="003557FD" w:rsidRDefault="003557FD" w:rsidP="003557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is open and has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Post-conditions:</w:t>
      </w:r>
    </w:p>
    <w:p w:rsidR="003557FD" w:rsidRPr="003557FD" w:rsidRDefault="003557FD" w:rsidP="003557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displays the Service Results Screen information about the Service the User pressed on.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Actors: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User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App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b/>
          <w:bCs/>
          <w:color w:val="00000A"/>
        </w:rPr>
        <w:t xml:space="preserve">Main Success Scenario: 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The User presses the Service Menu Button.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The App gathers a list of Service names from the Service Database.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The App displays the Service Search Screen.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The User presses a Service List Item on the Service Search Screen.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The App finds the Service Data from the Service Database for the selected Service.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A"/>
        </w:rPr>
      </w:pPr>
      <w:r w:rsidRPr="003557FD">
        <w:rPr>
          <w:rFonts w:ascii="Times" w:hAnsi="Times" w:cs="Times"/>
          <w:color w:val="00000A"/>
        </w:rPr>
        <w:t>The App displays the Service Results Screen with the Service Data that was found.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Times" w:hAnsi="Times" w:cs="Times"/>
          <w:color w:val="00000A"/>
        </w:rPr>
        <w:t>I</w:t>
      </w:r>
      <w:r w:rsidRPr="003557FD">
        <w:rPr>
          <w:rFonts w:ascii="Calibri" w:hAnsi="Calibri" w:cs="Calibri"/>
          <w:color w:val="00000A"/>
        </w:rPr>
        <w:t>f the Service is not a Favorite Service, the App displays the Add to Favorites Button.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Times" w:hAnsi="Times" w:cs="Times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1: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1A.   The User presses on the Search Bar at the top of the Service Search Screen.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2A.   The App opens the User's Device's default On-Screen Keyboard.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3A.   The User enters input into the Search Bar with the On-Screen Keyboard.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 xml:space="preserve">4A.   The App filters, each time the Search Bar input is changed, the available Service List Items by those </w:t>
      </w:r>
      <w:proofErr w:type="gramStart"/>
      <w:r w:rsidRPr="003557FD">
        <w:rPr>
          <w:rFonts w:ascii="Calibri" w:hAnsi="Calibri" w:cs="Calibri"/>
          <w:color w:val="00000A"/>
        </w:rPr>
        <w:t>whose</w:t>
      </w:r>
      <w:proofErr w:type="gramEnd"/>
      <w:r w:rsidRPr="003557FD">
        <w:rPr>
          <w:rFonts w:ascii="Calibri" w:hAnsi="Calibri" w:cs="Calibri"/>
          <w:color w:val="00000A"/>
        </w:rPr>
        <w:t xml:space="preserve"> Button Text contains a substring of the Search Bar's inputted text.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5A.   The User hits the enter key on the On-Screen Keyboard.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6A.   The App displays the Service Search Screen.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811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2</w:t>
      </w:r>
      <w:r w:rsidRPr="003557FD">
        <w:rPr>
          <w:rFonts w:ascii="Calibri" w:hAnsi="Calibri" w:cs="Calibri"/>
          <w:color w:val="00000A"/>
        </w:rPr>
        <w:t xml:space="preserve">: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1B.   The App receives an interrupt signal from the operating system and loses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2B.   The App regains focus and resumes at the step where it had lost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mbria" w:hAnsi="Cambria" w:cs="Cambria"/>
          <w:color w:val="00000A"/>
        </w:rPr>
      </w:pPr>
    </w:p>
    <w:p w:rsidR="003557FD" w:rsidRPr="003557FD" w:rsidRDefault="003557FD" w:rsidP="003557FD">
      <w:pPr>
        <w:tabs>
          <w:tab w:val="left" w:pos="3365"/>
        </w:tabs>
        <w:rPr>
          <w:rFonts w:ascii="Calibri" w:hAnsi="Calibri"/>
          <w:b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/>
          <w:color w:val="00000A"/>
          <w:sz w:val="28"/>
          <w:szCs w:val="28"/>
        </w:rPr>
      </w:pPr>
      <w:r w:rsidRPr="003557FD">
        <w:rPr>
          <w:rFonts w:ascii="Calibri" w:hAnsi="Calibri" w:cs="Calibri"/>
          <w:b/>
          <w:bCs/>
          <w:color w:val="00000A"/>
          <w:sz w:val="28"/>
          <w:szCs w:val="28"/>
        </w:rPr>
        <w:t>Title</w:t>
      </w:r>
      <w:r w:rsidRPr="003557FD">
        <w:rPr>
          <w:rFonts w:ascii="Calibri" w:hAnsi="Calibri" w:cs="Calibri"/>
          <w:b/>
          <w:color w:val="00000A"/>
          <w:sz w:val="28"/>
          <w:szCs w:val="28"/>
        </w:rPr>
        <w:t>: Take Me There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Description:</w:t>
      </w:r>
      <w:r w:rsidRPr="003557FD">
        <w:rPr>
          <w:rFonts w:ascii="Calibri" w:hAnsi="Calibri" w:cs="Calibri"/>
          <w:color w:val="00000A"/>
        </w:rPr>
        <w:t xml:space="preserve">  Allows the User to request navigation to the displayed Service Data's GPS Coordinates.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Pre-conditions:</w:t>
      </w:r>
    </w:p>
    <w:p w:rsidR="003557FD" w:rsidRPr="003557FD" w:rsidRDefault="003557FD" w:rsidP="003557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is open and has focus.</w:t>
      </w:r>
    </w:p>
    <w:p w:rsidR="003557FD" w:rsidRPr="003557FD" w:rsidRDefault="003557FD" w:rsidP="003557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is displaying the Service Results Screen.</w:t>
      </w:r>
    </w:p>
    <w:p w:rsidR="003557FD" w:rsidRPr="003557FD" w:rsidRDefault="003557FD" w:rsidP="003557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 xml:space="preserve">The </w:t>
      </w:r>
      <w:proofErr w:type="gramStart"/>
      <w:r w:rsidRPr="003557FD">
        <w:rPr>
          <w:rFonts w:ascii="Calibri" w:hAnsi="Calibri" w:cs="Calibri"/>
          <w:color w:val="00000A"/>
        </w:rPr>
        <w:t>Take Me There Button has been provided by the Service Results Screen</w:t>
      </w:r>
      <w:proofErr w:type="gramEnd"/>
      <w:r w:rsidRPr="003557FD">
        <w:rPr>
          <w:rFonts w:ascii="Calibri" w:hAnsi="Calibri" w:cs="Calibri"/>
          <w:color w:val="00000A"/>
        </w:rPr>
        <w:t>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Post-conditions:</w:t>
      </w:r>
    </w:p>
    <w:p w:rsidR="003557FD" w:rsidRPr="003557FD" w:rsidRDefault="003557FD" w:rsidP="003557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opens the Operating System's default navigation application.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Actors: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User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App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 xml:space="preserve">Main Success Scenario: 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User presses the Take Me There Button.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requests the Device's GPS Status from the Operating System and determines that the User's Device has GPS enabled and has GPS signal.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finds the GPS Coordinates for the displayed Service Data.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requests that the Operating System open the default Navigation Application with directions to the found GPS Coordinates.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Navigation Application launches and gains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1: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2A.   The App determines that the User's Device doesn't have GPS enabled.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3A.   The App displays an Error Message indicating that the User must enable GPS in the Operating System's settings.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4A.   The User presses the Error Message's ok button.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5A.   The App displays the Service Results Screen.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811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2</w:t>
      </w:r>
      <w:r w:rsidRPr="003557FD">
        <w:rPr>
          <w:rFonts w:ascii="Calibri" w:hAnsi="Calibri" w:cs="Calibri"/>
          <w:color w:val="00000A"/>
        </w:rPr>
        <w:t xml:space="preserve">: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2B.   The App determines that the User's Device has GPS enabled and the Device doesn't have a GPS signal.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3B.   The App displays an Error Message indicating that a GPS signal couldn't be found.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4B.   The User presses the Error Message's ok button.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5B.   The App displays the Service Results Screen.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811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3</w:t>
      </w:r>
      <w:r w:rsidRPr="003557FD">
        <w:rPr>
          <w:rFonts w:ascii="Calibri" w:hAnsi="Calibri" w:cs="Calibri"/>
          <w:color w:val="00000A"/>
        </w:rPr>
        <w:t xml:space="preserve">: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1C.   The App receives an interrupt signal from the operating system and loses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2C.   The App regains focus and resumes at the step where it had lost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tabs>
          <w:tab w:val="left" w:pos="3365"/>
        </w:tabs>
        <w:rPr>
          <w:rFonts w:ascii="Calibri" w:hAnsi="Calibri"/>
          <w:b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/>
          <w:color w:val="00000A"/>
          <w:sz w:val="28"/>
          <w:szCs w:val="28"/>
        </w:rPr>
      </w:pPr>
      <w:r w:rsidRPr="003557FD">
        <w:rPr>
          <w:rFonts w:ascii="Calibri" w:hAnsi="Calibri" w:cs="Calibri"/>
          <w:b/>
          <w:bCs/>
          <w:color w:val="00000A"/>
          <w:sz w:val="28"/>
          <w:szCs w:val="28"/>
        </w:rPr>
        <w:t>Title</w:t>
      </w:r>
      <w:r w:rsidRPr="003557FD">
        <w:rPr>
          <w:rFonts w:ascii="Calibri" w:hAnsi="Calibri" w:cs="Calibri"/>
          <w:b/>
          <w:color w:val="00000A"/>
          <w:sz w:val="28"/>
          <w:szCs w:val="28"/>
        </w:rPr>
        <w:t>: Visit Website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Description:</w:t>
      </w:r>
      <w:r w:rsidRPr="003557FD">
        <w:rPr>
          <w:rFonts w:ascii="Calibri" w:hAnsi="Calibri" w:cs="Calibri"/>
          <w:color w:val="00000A"/>
        </w:rPr>
        <w:t xml:space="preserve">  Allows the User to easily access and view a Service's website.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Pre-conditions:</w:t>
      </w:r>
    </w:p>
    <w:p w:rsidR="003557FD" w:rsidRPr="003557FD" w:rsidRDefault="003557FD" w:rsidP="003557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is open and has focus.</w:t>
      </w:r>
    </w:p>
    <w:p w:rsidR="003557FD" w:rsidRPr="003557FD" w:rsidRDefault="003557FD" w:rsidP="003557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is displaying the Service Results Screen.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Post-conditions:</w:t>
      </w:r>
    </w:p>
    <w:p w:rsidR="003557FD" w:rsidRPr="003557FD" w:rsidRDefault="003557FD" w:rsidP="003557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opens the Operating System's default web browsing application to the Service's website URL.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Actors: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User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App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 xml:space="preserve">Main Success Scenario: 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User presses on the Service's website URL.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displays a Prompt that asks the User if they would like to visit the Service's website.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User presses on the Prompt's yes button.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requests that the Operating System opens its default web browsing application to the Service's website URL.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web browsing application launches and takes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811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1:</w:t>
      </w:r>
      <w:r w:rsidRPr="003557FD">
        <w:rPr>
          <w:rFonts w:ascii="Calibri" w:hAnsi="Calibri" w:cs="Calibri"/>
          <w:color w:val="00000A"/>
        </w:rPr>
        <w:t xml:space="preserve">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3A.   The User presses on the Prompt's no button.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4A.   The App displays the Service Results Screen.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811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2:</w:t>
      </w:r>
      <w:r w:rsidRPr="003557FD">
        <w:rPr>
          <w:rFonts w:ascii="Calibri" w:hAnsi="Calibri" w:cs="Calibri"/>
          <w:color w:val="00000A"/>
        </w:rPr>
        <w:t xml:space="preserve">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1B.   The App receives an interrupt signal from the operating system and loses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2B.   The App regains focus and resumes at the step where it had lost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mbria" w:hAnsi="Cambria" w:cs="Cambria"/>
          <w:color w:val="00000A"/>
        </w:rPr>
      </w:pPr>
    </w:p>
    <w:p w:rsidR="003557FD" w:rsidRPr="003557FD" w:rsidRDefault="003557FD" w:rsidP="003557FD">
      <w:pPr>
        <w:tabs>
          <w:tab w:val="left" w:pos="3365"/>
        </w:tabs>
        <w:rPr>
          <w:rFonts w:ascii="Calibri" w:hAnsi="Calibri"/>
          <w:b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/>
          <w:color w:val="00000A"/>
          <w:sz w:val="28"/>
          <w:szCs w:val="28"/>
        </w:rPr>
      </w:pPr>
      <w:r w:rsidRPr="003557FD">
        <w:rPr>
          <w:rFonts w:ascii="Calibri" w:hAnsi="Calibri" w:cs="Calibri"/>
          <w:b/>
          <w:bCs/>
          <w:color w:val="00000A"/>
          <w:sz w:val="28"/>
          <w:szCs w:val="28"/>
        </w:rPr>
        <w:t>Title</w:t>
      </w:r>
      <w:r w:rsidRPr="003557FD">
        <w:rPr>
          <w:rFonts w:ascii="Calibri" w:hAnsi="Calibri" w:cs="Calibri"/>
          <w:b/>
          <w:color w:val="00000A"/>
          <w:sz w:val="28"/>
          <w:szCs w:val="28"/>
        </w:rPr>
        <w:t>: Where am I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Description:</w:t>
      </w:r>
      <w:r w:rsidRPr="003557FD">
        <w:rPr>
          <w:rFonts w:ascii="Calibri" w:hAnsi="Calibri" w:cs="Calibri"/>
          <w:color w:val="00000A"/>
        </w:rPr>
        <w:t xml:space="preserve">  Allows the User to view information about the Building they are closest to.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Pre-conditions:</w:t>
      </w:r>
    </w:p>
    <w:p w:rsidR="003557FD" w:rsidRPr="003557FD" w:rsidRDefault="003557FD" w:rsidP="003557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0"/>
        </w:rPr>
      </w:pPr>
      <w:r w:rsidRPr="003557FD">
        <w:rPr>
          <w:rFonts w:ascii="Calibri" w:hAnsi="Calibri" w:cs="Calibri"/>
          <w:color w:val="00000A"/>
        </w:rPr>
        <w:t>The User has successfully installed the App.</w:t>
      </w:r>
    </w:p>
    <w:p w:rsidR="003557FD" w:rsidRPr="003557FD" w:rsidRDefault="003557FD" w:rsidP="003557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0"/>
        </w:rPr>
      </w:pPr>
      <w:r w:rsidRPr="003557FD">
        <w:rPr>
          <w:rFonts w:ascii="Calibri" w:hAnsi="Calibri" w:cs="Calibri"/>
          <w:color w:val="00000A"/>
        </w:rPr>
        <w:t>The App is open and displaying the Home Screen.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mbria" w:hAnsi="Cambria" w:cs="Cambria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Post-conditions:</w:t>
      </w:r>
    </w:p>
    <w:p w:rsidR="003557FD" w:rsidRPr="003557FD" w:rsidRDefault="003557FD" w:rsidP="003557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0"/>
        </w:rPr>
      </w:pPr>
      <w:r w:rsidRPr="003557FD">
        <w:rPr>
          <w:rFonts w:ascii="Calibri" w:hAnsi="Calibri" w:cs="Calibri"/>
          <w:color w:val="00000A"/>
        </w:rPr>
        <w:t>The App displays the Service Results Screen with information about the User's Current Location.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Actors: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0"/>
        </w:rPr>
      </w:pPr>
      <w:r w:rsidRPr="003557FD">
        <w:rPr>
          <w:rFonts w:ascii="Calibri" w:hAnsi="Calibri" w:cs="Calibri"/>
          <w:color w:val="00000A"/>
        </w:rPr>
        <w:t>User</w:t>
      </w:r>
    </w:p>
    <w:p w:rsidR="003557FD" w:rsidRPr="003557FD" w:rsidRDefault="003557FD" w:rsidP="003557F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00"/>
        </w:rPr>
      </w:pPr>
      <w:r w:rsidRPr="003557FD">
        <w:rPr>
          <w:rFonts w:ascii="Calibri" w:hAnsi="Calibri" w:cs="Calibri"/>
          <w:color w:val="00000A"/>
        </w:rPr>
        <w:t>App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mbria" w:hAnsi="Cambria" w:cs="Cambria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 xml:space="preserve">Main Success Scenario:  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User presses the Where Am I Home List Item.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displays the Where Am I Screen.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requests the Device's current GPS Status from the Operating System and the Device's GPS is enabled and has signal.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requests the User's current GPS Coordinates from the Operating System.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queries the Service Database for the Building closest to the User's current GPS Coordinates.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sets the User's Current Location to the returned Building granted that its distance is less than 1600 meters away.</w:t>
      </w:r>
    </w:p>
    <w:p w:rsidR="003557FD" w:rsidRPr="003557FD" w:rsidRDefault="003557FD" w:rsidP="00355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The App displays the Service Results Screen with the Service Data that is mapped to in the Service Directory by the User's Current Location.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1</w:t>
      </w:r>
      <w:r w:rsidRPr="003557FD">
        <w:rPr>
          <w:rFonts w:ascii="Calibri" w:hAnsi="Calibri" w:cs="Calibri"/>
          <w:color w:val="00000A"/>
        </w:rPr>
        <w:t xml:space="preserve">: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6A.   The App cannot find a Service whose determined distance from the User is less than 1600 meters.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7A.   The App displays an Error Message indicating that the User is too far away.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8A.   The User presses the Error Message's ok button.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9A.   The App displays the Home Screen.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2</w:t>
      </w:r>
      <w:r w:rsidRPr="003557FD">
        <w:rPr>
          <w:rFonts w:ascii="Calibri" w:hAnsi="Calibri" w:cs="Calibri"/>
          <w:color w:val="00000A"/>
        </w:rPr>
        <w:t xml:space="preserve">: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 xml:space="preserve">3B.   The App requests the </w:t>
      </w:r>
      <w:proofErr w:type="spellStart"/>
      <w:r w:rsidRPr="003557FD">
        <w:rPr>
          <w:rFonts w:ascii="Calibri" w:hAnsi="Calibri" w:cs="Calibri"/>
          <w:color w:val="00000A"/>
        </w:rPr>
        <w:t>Devices's</w:t>
      </w:r>
      <w:proofErr w:type="spellEnd"/>
      <w:r w:rsidRPr="003557FD">
        <w:rPr>
          <w:rFonts w:ascii="Calibri" w:hAnsi="Calibri" w:cs="Calibri"/>
          <w:color w:val="00000A"/>
        </w:rPr>
        <w:t xml:space="preserve"> current GPS Status from the Operating System, but the User's Device can't find a GPS signal.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4B.   The App displays an Error Message that indicates there was an issue gathering requested data.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5B.   The User presses the Error Message's ok button.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6B.   The App displays the Home Screen.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3</w:t>
      </w:r>
      <w:r w:rsidRPr="003557FD">
        <w:rPr>
          <w:rFonts w:ascii="Calibri" w:hAnsi="Calibri" w:cs="Calibri"/>
          <w:color w:val="00000A"/>
        </w:rPr>
        <w:t xml:space="preserve">: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 xml:space="preserve">3C.   The App requests the </w:t>
      </w:r>
      <w:proofErr w:type="spellStart"/>
      <w:r w:rsidRPr="003557FD">
        <w:rPr>
          <w:rFonts w:ascii="Calibri" w:hAnsi="Calibri" w:cs="Calibri"/>
          <w:color w:val="00000A"/>
        </w:rPr>
        <w:t>Devices's</w:t>
      </w:r>
      <w:proofErr w:type="spellEnd"/>
      <w:r w:rsidRPr="003557FD">
        <w:rPr>
          <w:rFonts w:ascii="Calibri" w:hAnsi="Calibri" w:cs="Calibri"/>
          <w:color w:val="00000A"/>
        </w:rPr>
        <w:t xml:space="preserve"> current GPS Status from the Operating System, but the User's Device does not have GPS enabled.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4C.   The App displays an Error Message that the User must enable GPS in the Operating System's settings.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5C.   The User presses the Error Message's ok button.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6C.   The App displays the Home Screen.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b/>
          <w:bCs/>
          <w:color w:val="00000A"/>
        </w:rPr>
        <w:t>Alternate Flow 4</w:t>
      </w:r>
      <w:r w:rsidRPr="003557FD">
        <w:rPr>
          <w:rFonts w:ascii="Calibri" w:hAnsi="Calibri" w:cs="Calibri"/>
          <w:color w:val="00000A"/>
        </w:rPr>
        <w:t xml:space="preserve">: 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1D.   The App receives an interrupt signal from the operating system and loses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ind w:left="810" w:hanging="451"/>
        <w:rPr>
          <w:rFonts w:ascii="Calibri" w:hAnsi="Calibri" w:cs="Calibri"/>
          <w:color w:val="00000A"/>
        </w:rPr>
      </w:pPr>
      <w:r w:rsidRPr="003557FD">
        <w:rPr>
          <w:rFonts w:ascii="Calibri" w:hAnsi="Calibri" w:cs="Calibri"/>
          <w:color w:val="00000A"/>
        </w:rPr>
        <w:t>2D.   The App regains focus and resumes at the step where it had lost focus.</w:t>
      </w:r>
    </w:p>
    <w:p w:rsidR="003557FD" w:rsidRPr="003557FD" w:rsidRDefault="003557FD" w:rsidP="003557F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A"/>
        </w:rPr>
      </w:pPr>
    </w:p>
    <w:p w:rsidR="003557FD" w:rsidRPr="003557FD" w:rsidRDefault="003557FD" w:rsidP="003557FD">
      <w:pPr>
        <w:tabs>
          <w:tab w:val="left" w:pos="3365"/>
        </w:tabs>
        <w:rPr>
          <w:rFonts w:ascii="Calibri" w:hAnsi="Calibri"/>
          <w:b/>
        </w:rPr>
      </w:pPr>
    </w:p>
    <w:sectPr w:rsidR="003557FD" w:rsidRPr="003557FD" w:rsidSect="00C86B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7FD"/>
    <w:rsid w:val="003557FD"/>
    <w:rsid w:val="008F2A1F"/>
    <w:rsid w:val="00C8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EF7C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7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7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7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7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2613</Words>
  <Characters>14896</Characters>
  <Application>Microsoft Macintosh Word</Application>
  <DocSecurity>0</DocSecurity>
  <Lines>124</Lines>
  <Paragraphs>34</Paragraphs>
  <ScaleCrop>false</ScaleCrop>
  <Company/>
  <LinksUpToDate>false</LinksUpToDate>
  <CharactersWithSpaces>17475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2016-04-24T14:16:00Z</dcterms:created>
  <dcterms:modified xsi:type="dcterms:W3CDTF">2016-04-24T14:26:00Z</dcterms:modified>
</cp:coreProperties>
</file>